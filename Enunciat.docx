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F92" w:rsidRPr="00D53F92" w:rsidRDefault="00D53F92" w:rsidP="00BB3FF3">
      <w:pPr>
        <w:pStyle w:val="Pargrafdellista"/>
        <w:spacing w:after="0" w:line="240" w:lineRule="auto"/>
        <w:ind w:left="0"/>
        <w:jc w:val="both"/>
        <w:rPr>
          <w:rFonts w:ascii="Times New Roman" w:hAnsi="Times New Roman"/>
          <w:b/>
          <w:sz w:val="28"/>
          <w:szCs w:val="24"/>
          <w:u w:val="single"/>
          <w:lang w:val="ca-ES"/>
        </w:rPr>
      </w:pPr>
      <w:r w:rsidRPr="00D53F92">
        <w:rPr>
          <w:rFonts w:ascii="Times New Roman" w:hAnsi="Times New Roman"/>
          <w:b/>
          <w:sz w:val="28"/>
          <w:szCs w:val="24"/>
          <w:u w:val="single"/>
          <w:lang w:val="ca-ES"/>
        </w:rPr>
        <w:t>EXERCICI</w:t>
      </w:r>
      <w:bookmarkStart w:id="0" w:name="_GoBack"/>
      <w:bookmarkEnd w:id="0"/>
    </w:p>
    <w:p w:rsidR="00D53F92" w:rsidRPr="00D53F92" w:rsidRDefault="00D53F92" w:rsidP="00D53F92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CONSELL</w:t>
      </w:r>
    </w:p>
    <w:p w:rsidR="00D53F92" w:rsidRPr="00D53F92" w:rsidRDefault="00D53F92" w:rsidP="00BB3FF3">
      <w:pPr>
        <w:pStyle w:val="Pargrafdellista"/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  <w:lang w:val="ca-ES"/>
        </w:rPr>
      </w:pPr>
      <w:r>
        <w:rPr>
          <w:rFonts w:ascii="Times New Roman" w:hAnsi="Times New Roman"/>
          <w:sz w:val="24"/>
          <w:szCs w:val="24"/>
          <w:lang w:val="ca-ES"/>
        </w:rPr>
        <w:t>Abans d’iniciar els exercicis llegir tot l’enunciat, com a mínim 1 cop.</w:t>
      </w:r>
    </w:p>
    <w:p w:rsidR="00D53F92" w:rsidRPr="00E124A6" w:rsidRDefault="00D53F92" w:rsidP="00BB3FF3">
      <w:pPr>
        <w:pStyle w:val="Pargrafdellista"/>
        <w:spacing w:after="0" w:line="240" w:lineRule="auto"/>
        <w:ind w:left="0"/>
        <w:jc w:val="both"/>
        <w:rPr>
          <w:rFonts w:ascii="Times New Roman" w:hAnsi="Times New Roman"/>
          <w:b/>
          <w:sz w:val="14"/>
          <w:szCs w:val="24"/>
          <w:u w:val="single"/>
          <w:lang w:val="ca-ES"/>
        </w:rPr>
      </w:pPr>
    </w:p>
    <w:p w:rsidR="00D53F92" w:rsidRPr="00D53F92" w:rsidRDefault="00D53F92" w:rsidP="00D53F92">
      <w:pPr>
        <w:jc w:val="both"/>
        <w:rPr>
          <w:sz w:val="28"/>
          <w:szCs w:val="24"/>
          <w:u w:val="single"/>
        </w:rPr>
      </w:pPr>
      <w:r w:rsidRPr="00D53F92">
        <w:rPr>
          <w:sz w:val="28"/>
          <w:szCs w:val="24"/>
          <w:u w:val="single"/>
        </w:rPr>
        <w:t>ENUNCIAT</w:t>
      </w:r>
    </w:p>
    <w:p w:rsidR="00CB5A90" w:rsidRPr="00D53F92" w:rsidRDefault="00CB5A90" w:rsidP="00BB3FF3">
      <w:pPr>
        <w:pStyle w:val="Pargrafdellista"/>
        <w:spacing w:after="0" w:line="240" w:lineRule="auto"/>
        <w:ind w:left="0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 xml:space="preserve">A partir del formulari </w:t>
      </w:r>
      <w:r w:rsidR="0074296D" w:rsidRPr="00D53F92">
        <w:rPr>
          <w:rFonts w:ascii="Times New Roman" w:hAnsi="Times New Roman"/>
          <w:sz w:val="28"/>
          <w:szCs w:val="24"/>
          <w:lang w:val="ca-ES"/>
        </w:rPr>
        <w:t xml:space="preserve">de l’arxiu </w:t>
      </w:r>
      <w:r w:rsidR="00D53F92" w:rsidRPr="00D53F92">
        <w:rPr>
          <w:rFonts w:ascii="Times New Roman" w:hAnsi="Times New Roman"/>
          <w:b/>
          <w:sz w:val="28"/>
          <w:szCs w:val="24"/>
          <w:lang w:val="ca-ES"/>
        </w:rPr>
        <w:t>index</w:t>
      </w:r>
      <w:r w:rsidR="0074296D" w:rsidRPr="00D53F92">
        <w:rPr>
          <w:rFonts w:ascii="Times New Roman" w:hAnsi="Times New Roman"/>
          <w:b/>
          <w:sz w:val="28"/>
          <w:szCs w:val="24"/>
          <w:lang w:val="ca-ES"/>
        </w:rPr>
        <w:t>.html</w:t>
      </w:r>
      <w:r w:rsidR="0074296D" w:rsidRPr="00D53F92">
        <w:rPr>
          <w:rFonts w:ascii="Times New Roman" w:hAnsi="Times New Roman"/>
          <w:sz w:val="28"/>
          <w:szCs w:val="24"/>
          <w:lang w:val="ca-ES"/>
        </w:rPr>
        <w:t xml:space="preserve"> </w:t>
      </w:r>
      <w:r w:rsidRPr="00D53F92">
        <w:rPr>
          <w:rFonts w:ascii="Times New Roman" w:hAnsi="Times New Roman"/>
          <w:sz w:val="28"/>
          <w:szCs w:val="24"/>
          <w:lang w:val="ca-ES"/>
        </w:rPr>
        <w:t>es demana:</w:t>
      </w:r>
    </w:p>
    <w:p w:rsidR="00E52ABC" w:rsidRPr="00D53F92" w:rsidRDefault="00E52ABC" w:rsidP="00BB3FF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 xml:space="preserve">Si el </w:t>
      </w:r>
      <w:proofErr w:type="spellStart"/>
      <w:r w:rsidRPr="00D53F92">
        <w:rPr>
          <w:rFonts w:ascii="Times New Roman" w:hAnsi="Times New Roman"/>
          <w:sz w:val="28"/>
          <w:szCs w:val="24"/>
          <w:lang w:val="ca-ES"/>
        </w:rPr>
        <w:t>chekbox</w:t>
      </w:r>
      <w:proofErr w:type="spellEnd"/>
      <w:r w:rsidRPr="00D53F92">
        <w:rPr>
          <w:rFonts w:ascii="Times New Roman" w:hAnsi="Times New Roman"/>
          <w:sz w:val="28"/>
          <w:szCs w:val="24"/>
          <w:lang w:val="ca-ES"/>
        </w:rPr>
        <w:t xml:space="preserve"> està marcat, els camps del formulari s’habiliten, en cas contrari han d’estar  inhabilitats. Abans d’inhabilitar-los cal netejar els camps del formulari</w:t>
      </w:r>
    </w:p>
    <w:p w:rsidR="00BB3FF3" w:rsidRPr="00E124A6" w:rsidRDefault="00BB3FF3" w:rsidP="00BB3FF3">
      <w:pPr>
        <w:pStyle w:val="Pargrafdellista"/>
        <w:spacing w:after="0" w:line="240" w:lineRule="auto"/>
        <w:jc w:val="both"/>
        <w:rPr>
          <w:rFonts w:ascii="Times New Roman" w:hAnsi="Times New Roman"/>
          <w:sz w:val="16"/>
          <w:szCs w:val="24"/>
          <w:lang w:val="ca-ES"/>
        </w:rPr>
      </w:pPr>
    </w:p>
    <w:p w:rsidR="00CB5A90" w:rsidRPr="00D53F92" w:rsidRDefault="00CB5A90" w:rsidP="00BB3FF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4"/>
          <w:lang w:val="ca-ES"/>
        </w:rPr>
      </w:pPr>
      <w:r w:rsidRPr="00D53F92">
        <w:rPr>
          <w:rFonts w:ascii="Times New Roman" w:hAnsi="Times New Roman"/>
          <w:sz w:val="28"/>
          <w:szCs w:val="24"/>
          <w:lang w:val="ca-ES"/>
        </w:rPr>
        <w:t>Tots els camps es validen al perdre el focus</w:t>
      </w:r>
      <w:r w:rsidR="00FB10AF" w:rsidRPr="00D53F92">
        <w:rPr>
          <w:rFonts w:ascii="Times New Roman" w:hAnsi="Times New Roman"/>
          <w:sz w:val="28"/>
          <w:szCs w:val="24"/>
          <w:lang w:val="ca-ES"/>
        </w:rPr>
        <w:t xml:space="preserve"> (validació interna, no s’informa a l’usuari)</w:t>
      </w:r>
    </w:p>
    <w:p w:rsidR="00D53F92" w:rsidRPr="00E124A6" w:rsidRDefault="00D53F92" w:rsidP="00D53F92">
      <w:pPr>
        <w:pStyle w:val="Pargrafdellista"/>
        <w:rPr>
          <w:rFonts w:ascii="Times New Roman" w:hAnsi="Times New Roman"/>
          <w:sz w:val="8"/>
          <w:szCs w:val="24"/>
          <w:lang w:val="ca-ES"/>
        </w:rPr>
      </w:pPr>
    </w:p>
    <w:p w:rsidR="00D53F92" w:rsidRPr="00D53F92" w:rsidRDefault="00D53F92" w:rsidP="00D53F92">
      <w:pPr>
        <w:pStyle w:val="Pargrafdel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Els 4 camps han de complir els següents criteris:</w:t>
      </w:r>
    </w:p>
    <w:p w:rsidR="00D53F92" w:rsidRPr="008D61B3" w:rsidRDefault="00D53F92" w:rsidP="00D53F92">
      <w:pPr>
        <w:pStyle w:val="Pargrafdel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 w:val="8"/>
          <w:szCs w:val="24"/>
          <w:u w:val="single"/>
          <w:lang w:val="ca-ES"/>
        </w:rPr>
      </w:pPr>
    </w:p>
    <w:p w:rsidR="00D53F92" w:rsidRPr="00D53F92" w:rsidRDefault="00D53F92" w:rsidP="00D53F92">
      <w:pPr>
        <w:pStyle w:val="Pargrafdel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Titular: només lletres majúscules, 2 o 3 grups de mínim 2 caràcters separats per espais</w:t>
      </w:r>
    </w:p>
    <w:p w:rsidR="00D53F92" w:rsidRPr="008D61B3" w:rsidRDefault="00D53F92" w:rsidP="00D53F92">
      <w:pPr>
        <w:pStyle w:val="Pargrafdel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argrafdel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CVV: 3 dígits</w:t>
      </w:r>
    </w:p>
    <w:p w:rsidR="00D53F92" w:rsidRPr="008D61B3" w:rsidRDefault="00D53F92" w:rsidP="00D53F92">
      <w:pPr>
        <w:pStyle w:val="Pargrafdel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argrafdel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 xml:space="preserve">Número: els primers dígits i la longitud dependrà del tipus de la targeta de crèdit que sigui. Observar variable </w:t>
      </w:r>
      <w:r w:rsidRPr="00D53F92">
        <w:rPr>
          <w:rFonts w:ascii="Arial" w:hAnsi="Arial" w:cs="Arial"/>
          <w:b/>
          <w:i/>
          <w:color w:val="8064A2" w:themeColor="accent4"/>
          <w:szCs w:val="24"/>
          <w:lang w:val="ca-ES"/>
        </w:rPr>
        <w:t>inputs</w:t>
      </w: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. Els dígits es separaran amb un espai en blanc cada 4 dígits, el qual s’escriurà automàticament. L’espai en blanc no l’ha d’escriure l’usuari.</w:t>
      </w:r>
    </w:p>
    <w:p w:rsidR="00D53F92" w:rsidRPr="008D61B3" w:rsidRDefault="00D53F92" w:rsidP="00D53F92">
      <w:pPr>
        <w:pStyle w:val="Pargrafdellista"/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argrafdellista"/>
        <w:numPr>
          <w:ilvl w:val="0"/>
          <w:numId w:val="21"/>
        </w:numPr>
        <w:spacing w:after="0" w:line="240" w:lineRule="auto"/>
        <w:ind w:left="1800"/>
        <w:jc w:val="both"/>
        <w:rPr>
          <w:rFonts w:ascii="Arial" w:hAnsi="Arial" w:cs="Arial"/>
          <w:b/>
          <w:color w:val="8064A2" w:themeColor="accent4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Caduca: 4 dígits, separats per “ / “, la qual s’escriurà automàticament després d’haver escrit 2 dígits. Els 2 primers dígits han d’estar entre el 01 i el 12 i els 2 següents entre 21 i 26.</w:t>
      </w:r>
    </w:p>
    <w:p w:rsidR="00D53F92" w:rsidRPr="008D61B3" w:rsidRDefault="00D53F92" w:rsidP="00D53F92">
      <w:pPr>
        <w:pStyle w:val="Pargrafdellista"/>
        <w:spacing w:after="0" w:line="240" w:lineRule="auto"/>
        <w:ind w:left="1080"/>
        <w:jc w:val="both"/>
        <w:rPr>
          <w:rFonts w:ascii="Arial" w:hAnsi="Arial" w:cs="Arial"/>
          <w:b/>
          <w:color w:val="8064A2" w:themeColor="accent4"/>
          <w:sz w:val="8"/>
          <w:szCs w:val="24"/>
          <w:lang w:val="ca-ES"/>
        </w:rPr>
      </w:pPr>
    </w:p>
    <w:p w:rsidR="00D53F92" w:rsidRPr="00D53F92" w:rsidRDefault="00D53F92" w:rsidP="00D53F92">
      <w:pPr>
        <w:pStyle w:val="Pargrafdellista"/>
        <w:spacing w:after="0" w:line="240" w:lineRule="auto"/>
        <w:ind w:left="1080"/>
        <w:jc w:val="both"/>
        <w:rPr>
          <w:rFonts w:ascii="Times New Roman" w:hAnsi="Times New Roman"/>
          <w:b/>
          <w:color w:val="8064A2" w:themeColor="accent4"/>
          <w:sz w:val="28"/>
          <w:szCs w:val="24"/>
          <w:lang w:val="ca-ES"/>
        </w:rPr>
      </w:pP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>Els camps: CVV, Número i Caduca, no han de permetre escriure cap altre caràcter que no siguin dígits.</w:t>
      </w:r>
      <w:r w:rsidRPr="00D53F92">
        <w:rPr>
          <w:rFonts w:ascii="Arial" w:hAnsi="Arial" w:cs="Arial"/>
          <w:b/>
          <w:color w:val="8064A2" w:themeColor="accent4"/>
          <w:szCs w:val="24"/>
          <w:lang w:val="ca-ES"/>
        </w:rPr>
        <w:tab/>
      </w:r>
    </w:p>
    <w:p w:rsidR="00BB3FF3" w:rsidRPr="00E124A6" w:rsidRDefault="00BB3FF3" w:rsidP="00BB3FF3">
      <w:pPr>
        <w:pStyle w:val="Pargrafdellista"/>
        <w:spacing w:after="0" w:line="240" w:lineRule="auto"/>
        <w:jc w:val="both"/>
        <w:rPr>
          <w:rFonts w:ascii="Times New Roman" w:hAnsi="Times New Roman"/>
          <w:b/>
          <w:color w:val="8064A2" w:themeColor="accent4"/>
          <w:sz w:val="18"/>
          <w:szCs w:val="28"/>
          <w:lang w:val="ca-ES"/>
        </w:rPr>
      </w:pPr>
    </w:p>
    <w:p w:rsidR="00CB5A90" w:rsidRPr="00D53F92" w:rsidRDefault="00CB5A90" w:rsidP="00BB3FF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>Quan es prem el botó "Confirmar"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,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r w:rsidR="006C657F" w:rsidRPr="00D53F92">
        <w:rPr>
          <w:rFonts w:ascii="Times New Roman" w:hAnsi="Times New Roman"/>
          <w:sz w:val="28"/>
          <w:szCs w:val="28"/>
          <w:lang w:val="ca-ES"/>
        </w:rPr>
        <w:t>s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i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 xml:space="preserve">tots els camps 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són vàlids es neteja el formulari i es desen els valors en un objecte JSON al </w:t>
      </w:r>
      <w:proofErr w:type="spellStart"/>
      <w:r w:rsidRPr="00D53F92">
        <w:rPr>
          <w:rFonts w:ascii="Times New Roman" w:hAnsi="Times New Roman"/>
          <w:sz w:val="28"/>
          <w:szCs w:val="28"/>
          <w:lang w:val="ca-ES"/>
        </w:rPr>
        <w:t>WebStorage</w:t>
      </w:r>
      <w:proofErr w:type="spellEnd"/>
      <w:r w:rsidRPr="00D53F92">
        <w:rPr>
          <w:rFonts w:ascii="Times New Roman" w:hAnsi="Times New Roman"/>
          <w:sz w:val="28"/>
          <w:szCs w:val="28"/>
          <w:lang w:val="ca-ES"/>
        </w:rPr>
        <w:t>. En cas contrari es dóna el focus al 1r camp no vàlid</w:t>
      </w:r>
    </w:p>
    <w:p w:rsidR="00BB3FF3" w:rsidRPr="00E124A6" w:rsidRDefault="00BB3FF3" w:rsidP="00BB3FF3">
      <w:pPr>
        <w:jc w:val="both"/>
        <w:rPr>
          <w:sz w:val="18"/>
          <w:szCs w:val="28"/>
        </w:rPr>
      </w:pPr>
    </w:p>
    <w:p w:rsidR="006A34BF" w:rsidRPr="00D53F92" w:rsidRDefault="00CB5A90" w:rsidP="00BB3FF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 xml:space="preserve">Quan es prem el botó "Netejar" es neteja el formulari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sempre i quan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l'usuari ho confirm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i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r w:rsidR="00FB10AF" w:rsidRPr="00D53F92">
        <w:rPr>
          <w:rFonts w:ascii="Times New Roman" w:hAnsi="Times New Roman"/>
          <w:sz w:val="28"/>
          <w:szCs w:val="28"/>
          <w:lang w:val="ca-ES"/>
        </w:rPr>
        <w:t>via finestreta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"</w:t>
      </w:r>
      <w:proofErr w:type="spellStart"/>
      <w:r w:rsidRPr="00D53F92">
        <w:rPr>
          <w:rFonts w:ascii="Times New Roman" w:hAnsi="Times New Roman"/>
          <w:sz w:val="28"/>
          <w:szCs w:val="28"/>
          <w:lang w:val="ca-ES"/>
        </w:rPr>
        <w:t>confirm</w:t>
      </w:r>
      <w:proofErr w:type="spellEnd"/>
      <w:r w:rsidRPr="00D53F92">
        <w:rPr>
          <w:rFonts w:ascii="Times New Roman" w:hAnsi="Times New Roman"/>
          <w:sz w:val="28"/>
          <w:szCs w:val="28"/>
          <w:lang w:val="ca-ES"/>
        </w:rPr>
        <w:t>"</w:t>
      </w:r>
    </w:p>
    <w:p w:rsidR="00BB3FF3" w:rsidRPr="00E124A6" w:rsidRDefault="00BB3FF3" w:rsidP="00BB3FF3">
      <w:pPr>
        <w:jc w:val="both"/>
        <w:rPr>
          <w:szCs w:val="28"/>
        </w:rPr>
      </w:pPr>
    </w:p>
    <w:p w:rsidR="00335E32" w:rsidRPr="00D53F92" w:rsidRDefault="00335E32" w:rsidP="00BB3FF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 w:rsidRPr="00D53F92">
        <w:rPr>
          <w:rFonts w:ascii="Times New Roman" w:hAnsi="Times New Roman"/>
          <w:sz w:val="28"/>
          <w:szCs w:val="28"/>
          <w:lang w:val="ca-ES"/>
        </w:rPr>
        <w:t>Només q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>uan es passa per sobre una de les imatges de les targetes</w:t>
      </w:r>
      <w:r w:rsidR="006C657F"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en l'</w:t>
      </w:r>
      <w:r w:rsidRPr="00D53F92">
        <w:rPr>
          <w:rFonts w:ascii="Times New Roman" w:hAnsi="Times New Roman"/>
          <w:sz w:val="28"/>
          <w:szCs w:val="28"/>
          <w:lang w:val="ca-ES"/>
        </w:rPr>
        <w:t>etiqueta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amb </w:t>
      </w:r>
      <w:proofErr w:type="spellStart"/>
      <w:r w:rsidR="00CB5A90" w:rsidRPr="00D53F92">
        <w:rPr>
          <w:rFonts w:ascii="Times New Roman" w:hAnsi="Times New Roman"/>
          <w:sz w:val="28"/>
          <w:szCs w:val="28"/>
          <w:lang w:val="ca-ES"/>
        </w:rPr>
        <w:t>id</w:t>
      </w:r>
      <w:proofErr w:type="spellEnd"/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</w:t>
      </w:r>
      <w:proofErr w:type="spellStart"/>
      <w:r w:rsidR="00CB5A90" w:rsidRPr="00D53F92">
        <w:rPr>
          <w:rFonts w:ascii="Times New Roman" w:hAnsi="Times New Roman"/>
          <w:b/>
          <w:i/>
          <w:sz w:val="28"/>
          <w:szCs w:val="28"/>
          <w:lang w:val="ca-ES"/>
        </w:rPr>
        <w:t>info</w:t>
      </w:r>
      <w:proofErr w:type="spellEnd"/>
      <w:r w:rsidR="006C657F"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CB5A90" w:rsidRPr="00D53F92">
        <w:rPr>
          <w:rFonts w:ascii="Times New Roman" w:hAnsi="Times New Roman"/>
          <w:sz w:val="28"/>
          <w:szCs w:val="28"/>
          <w:lang w:val="ca-ES"/>
        </w:rPr>
        <w:t xml:space="preserve"> es mostren els criteris que ha de tenir el número</w:t>
      </w:r>
      <w:r w:rsidR="00754C1E" w:rsidRPr="00D53F92">
        <w:rPr>
          <w:rFonts w:ascii="Times New Roman" w:hAnsi="Times New Roman"/>
          <w:sz w:val="28"/>
          <w:szCs w:val="28"/>
          <w:lang w:val="ca-ES"/>
        </w:rPr>
        <w:t xml:space="preserve"> segons la variable </w:t>
      </w:r>
      <w:r w:rsidR="00754C1E" w:rsidRPr="00D53F92">
        <w:rPr>
          <w:rFonts w:ascii="Times New Roman" w:hAnsi="Times New Roman"/>
          <w:b/>
          <w:i/>
          <w:sz w:val="28"/>
          <w:szCs w:val="28"/>
          <w:lang w:val="ca-ES"/>
        </w:rPr>
        <w:t>inputs</w:t>
      </w:r>
      <w:r w:rsidRPr="00D53F92">
        <w:rPr>
          <w:rFonts w:ascii="Times New Roman" w:hAnsi="Times New Roman"/>
          <w:sz w:val="28"/>
          <w:szCs w:val="28"/>
          <w:lang w:val="ca-ES"/>
        </w:rPr>
        <w:t>,</w:t>
      </w:r>
      <w:r w:rsidR="00D53F92" w:rsidRPr="00D53F92">
        <w:rPr>
          <w:rFonts w:ascii="Times New Roman" w:hAnsi="Times New Roman"/>
          <w:sz w:val="28"/>
          <w:szCs w:val="28"/>
          <w:lang w:val="ca-ES"/>
        </w:rPr>
        <w:t xml:space="preserve"> que hi ha definida dins l’arxiu </w:t>
      </w:r>
      <w:r w:rsidR="00D53F92" w:rsidRPr="00D53F92">
        <w:rPr>
          <w:rFonts w:ascii="Times New Roman" w:hAnsi="Times New Roman"/>
          <w:b/>
          <w:sz w:val="28"/>
          <w:szCs w:val="28"/>
          <w:lang w:val="ca-ES"/>
        </w:rPr>
        <w:t>index.html</w:t>
      </w:r>
      <w:r w:rsidRPr="00D53F92">
        <w:rPr>
          <w:rFonts w:ascii="Times New Roman" w:hAnsi="Times New Roman"/>
          <w:sz w:val="28"/>
          <w:szCs w:val="28"/>
          <w:lang w:val="ca-ES"/>
        </w:rPr>
        <w:t xml:space="preserve"> amb el format:</w:t>
      </w:r>
    </w:p>
    <w:p w:rsidR="00335E32" w:rsidRPr="00D53F92" w:rsidRDefault="00335E32" w:rsidP="00BB3FF3">
      <w:pPr>
        <w:ind w:firstLine="360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>XXX ha de començar amb els dígits YYY i ha de tenir una longitud de ZZZ dígits</w:t>
      </w:r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XXX: camp </w:t>
      </w:r>
      <w:proofErr w:type="spellStart"/>
      <w:r w:rsidRPr="00D53F92">
        <w:rPr>
          <w:rFonts w:ascii="Courier New" w:hAnsi="Courier New" w:cs="Courier New"/>
          <w:szCs w:val="28"/>
        </w:rPr>
        <w:t>name</w:t>
      </w:r>
      <w:proofErr w:type="spellEnd"/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YYY: camp </w:t>
      </w:r>
      <w:proofErr w:type="spellStart"/>
      <w:r w:rsidRPr="00D53F92">
        <w:rPr>
          <w:rFonts w:ascii="Courier New" w:hAnsi="Courier New" w:cs="Courier New"/>
          <w:szCs w:val="28"/>
        </w:rPr>
        <w:t>first</w:t>
      </w:r>
      <w:proofErr w:type="spellEnd"/>
    </w:p>
    <w:p w:rsidR="00335E32" w:rsidRPr="00D53F92" w:rsidRDefault="00335E32" w:rsidP="00BB3FF3">
      <w:pPr>
        <w:ind w:left="1418"/>
        <w:jc w:val="both"/>
        <w:rPr>
          <w:rFonts w:ascii="Courier New" w:hAnsi="Courier New" w:cs="Courier New"/>
          <w:szCs w:val="28"/>
        </w:rPr>
      </w:pPr>
      <w:r w:rsidRPr="00D53F92">
        <w:rPr>
          <w:rFonts w:ascii="Courier New" w:hAnsi="Courier New" w:cs="Courier New"/>
          <w:szCs w:val="28"/>
        </w:rPr>
        <w:t xml:space="preserve">ZZZ: camp </w:t>
      </w:r>
      <w:proofErr w:type="spellStart"/>
      <w:r w:rsidRPr="00D53F92">
        <w:rPr>
          <w:rFonts w:ascii="Courier New" w:hAnsi="Courier New" w:cs="Courier New"/>
          <w:szCs w:val="28"/>
        </w:rPr>
        <w:t>length</w:t>
      </w:r>
      <w:proofErr w:type="spellEnd"/>
    </w:p>
    <w:p w:rsidR="008D61B3" w:rsidRPr="00D53F92" w:rsidRDefault="008D61B3" w:rsidP="008D61B3">
      <w:pPr>
        <w:pStyle w:val="Pargrafdellista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8"/>
          <w:szCs w:val="28"/>
          <w:lang w:val="ca-ES"/>
        </w:rPr>
      </w:pPr>
      <w:r>
        <w:rPr>
          <w:rFonts w:ascii="Times New Roman" w:hAnsi="Times New Roman"/>
          <w:sz w:val="28"/>
          <w:szCs w:val="28"/>
          <w:lang w:val="ca-ES"/>
        </w:rPr>
        <w:t xml:space="preserve">En cas de consultar </w:t>
      </w:r>
      <w:proofErr w:type="spellStart"/>
      <w:r>
        <w:rPr>
          <w:rFonts w:ascii="Times New Roman" w:hAnsi="Times New Roman"/>
          <w:sz w:val="28"/>
          <w:szCs w:val="28"/>
          <w:lang w:val="ca-ES"/>
        </w:rPr>
        <w:t>URL’s</w:t>
      </w:r>
      <w:proofErr w:type="spellEnd"/>
      <w:r>
        <w:rPr>
          <w:rFonts w:ascii="Times New Roman" w:hAnsi="Times New Roman"/>
          <w:sz w:val="28"/>
          <w:szCs w:val="28"/>
          <w:lang w:val="ca-ES"/>
        </w:rPr>
        <w:t xml:space="preserve"> o </w:t>
      </w:r>
      <w:proofErr w:type="spellStart"/>
      <w:r>
        <w:rPr>
          <w:rFonts w:ascii="Times New Roman" w:hAnsi="Times New Roman"/>
          <w:sz w:val="28"/>
          <w:szCs w:val="28"/>
          <w:lang w:val="ca-ES"/>
        </w:rPr>
        <w:t>AI’s</w:t>
      </w:r>
      <w:proofErr w:type="spellEnd"/>
      <w:r>
        <w:rPr>
          <w:rFonts w:ascii="Times New Roman" w:hAnsi="Times New Roman"/>
          <w:sz w:val="28"/>
          <w:szCs w:val="28"/>
          <w:lang w:val="ca-ES"/>
        </w:rPr>
        <w:t>, indicar en un comentari /**/ al codi per tal de poder recuperar la informació al realitzar la correcció.</w:t>
      </w:r>
    </w:p>
    <w:p w:rsidR="008D61B3" w:rsidRDefault="008D61B3" w:rsidP="00D53F92">
      <w:pPr>
        <w:jc w:val="both"/>
        <w:rPr>
          <w:sz w:val="28"/>
          <w:szCs w:val="28"/>
          <w:u w:val="single"/>
        </w:rPr>
      </w:pPr>
    </w:p>
    <w:p w:rsidR="00D53F92" w:rsidRPr="00D53F92" w:rsidRDefault="00D53F92" w:rsidP="00D53F92">
      <w:pPr>
        <w:jc w:val="both"/>
        <w:rPr>
          <w:sz w:val="28"/>
          <w:szCs w:val="28"/>
          <w:u w:val="single"/>
        </w:rPr>
      </w:pPr>
      <w:r w:rsidRPr="00D53F92">
        <w:rPr>
          <w:sz w:val="28"/>
          <w:szCs w:val="28"/>
          <w:u w:val="single"/>
        </w:rPr>
        <w:t>AVISOS</w:t>
      </w:r>
    </w:p>
    <w:p w:rsidR="00475453" w:rsidRDefault="00475453" w:rsidP="00D53F92">
      <w:pPr>
        <w:jc w:val="both"/>
        <w:rPr>
          <w:sz w:val="28"/>
          <w:szCs w:val="28"/>
        </w:rPr>
      </w:pPr>
      <w:r w:rsidRPr="00D53F92">
        <w:rPr>
          <w:sz w:val="28"/>
          <w:szCs w:val="28"/>
        </w:rPr>
        <w:t>Està prohibit l’ús de l’esdeveniment “</w:t>
      </w:r>
      <w:proofErr w:type="spellStart"/>
      <w:r w:rsidRPr="00D53F92">
        <w:rPr>
          <w:sz w:val="28"/>
          <w:szCs w:val="28"/>
        </w:rPr>
        <w:t>click</w:t>
      </w:r>
      <w:proofErr w:type="spellEnd"/>
      <w:r w:rsidRPr="00D53F92">
        <w:rPr>
          <w:sz w:val="28"/>
          <w:szCs w:val="28"/>
        </w:rPr>
        <w:t>”</w:t>
      </w:r>
    </w:p>
    <w:p w:rsidR="00BB3FF3" w:rsidRPr="00D53F92" w:rsidRDefault="00E73FB1" w:rsidP="00D53F92">
      <w:pPr>
        <w:jc w:val="both"/>
        <w:rPr>
          <w:sz w:val="28"/>
          <w:szCs w:val="28"/>
        </w:rPr>
      </w:pPr>
      <w:r w:rsidRPr="00D53F92">
        <w:rPr>
          <w:sz w:val="28"/>
          <w:szCs w:val="28"/>
        </w:rPr>
        <w:t xml:space="preserve">La variable </w:t>
      </w:r>
      <w:r w:rsidRPr="00D53F92">
        <w:rPr>
          <w:b/>
          <w:i/>
          <w:sz w:val="28"/>
          <w:szCs w:val="28"/>
        </w:rPr>
        <w:t>inputs</w:t>
      </w:r>
      <w:r w:rsidRPr="00D53F92">
        <w:rPr>
          <w:sz w:val="28"/>
          <w:szCs w:val="28"/>
        </w:rPr>
        <w:t xml:space="preserve"> no es pot modificar ni canviar de lloc</w:t>
      </w:r>
    </w:p>
    <w:sectPr w:rsidR="00BB3FF3" w:rsidRPr="00D53F92" w:rsidSect="00EA44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22" w:right="991" w:bottom="1418" w:left="1134" w:header="720" w:footer="45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187" w:rsidRDefault="000D0187">
      <w:r>
        <w:separator/>
      </w:r>
    </w:p>
  </w:endnote>
  <w:endnote w:type="continuationSeparator" w:id="0">
    <w:p w:rsidR="000D0187" w:rsidRDefault="000D0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8C1" w:rsidRDefault="002238C1">
    <w:pPr>
      <w:pStyle w:val="Peu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8C1" w:rsidRDefault="002238C1">
    <w:pPr>
      <w:pStyle w:val="Peu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A2" w:rsidRPr="002238C1" w:rsidRDefault="00EA44A2" w:rsidP="002238C1">
    <w:pPr>
      <w:pStyle w:val="Peu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187" w:rsidRDefault="000D0187">
      <w:r>
        <w:separator/>
      </w:r>
    </w:p>
  </w:footnote>
  <w:footnote w:type="continuationSeparator" w:id="0">
    <w:p w:rsidR="000D0187" w:rsidRDefault="000D01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8C1" w:rsidRDefault="002238C1">
    <w:pPr>
      <w:pStyle w:val="Capalera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8C1" w:rsidRDefault="002238C1">
    <w:pPr>
      <w:pStyle w:val="Capalera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44A2" w:rsidRPr="002238C1" w:rsidRDefault="00EA44A2" w:rsidP="002238C1">
    <w:pPr>
      <w:pStyle w:val="Capaler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ol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ol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ol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ol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ol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ol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punts1"/>
      <w:lvlText w:val="●"/>
      <w:lvlJc w:val="left"/>
      <w:pPr>
        <w:tabs>
          <w:tab w:val="num" w:pos="644"/>
        </w:tabs>
        <w:ind w:left="641" w:hanging="357"/>
      </w:pPr>
      <w:rPr>
        <w:rFonts w:ascii="Times New Roman" w:hAnsi="Times New Roman" w:cs="Times New Roman"/>
        <w:b w:val="0"/>
        <w:i w:val="0"/>
        <w:sz w:val="24"/>
      </w:rPr>
    </w:lvl>
  </w:abstractNum>
  <w:abstractNum w:abstractNumId="2" w15:restartNumberingAfterBreak="0">
    <w:nsid w:val="00000003"/>
    <w:multiLevelType w:val="multilevel"/>
    <w:tmpl w:val="00000003"/>
    <w:name w:val="WW8Num7"/>
    <w:lvl w:ilvl="0">
      <w:start w:val="1"/>
      <w:numFmt w:val="bullet"/>
      <w:pStyle w:val="num1"/>
      <w:lvlText w:val=""/>
      <w:lvlJc w:val="left"/>
      <w:pPr>
        <w:tabs>
          <w:tab w:val="num" w:pos="510"/>
        </w:tabs>
        <w:ind w:left="454" w:hanging="170"/>
      </w:pPr>
      <w:rPr>
        <w:rFonts w:ascii="Wingdings" w:hAnsi="Wingdings"/>
        <w:b w:val="0"/>
        <w:i w:val="0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37" w:hanging="357"/>
      </w:pPr>
      <w:rPr>
        <w:rFonts w:ascii="Arial" w:hAnsi="Arial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11F2D6B"/>
    <w:multiLevelType w:val="hybridMultilevel"/>
    <w:tmpl w:val="2B4EAD90"/>
    <w:lvl w:ilvl="0" w:tplc="383849EE">
      <w:start w:val="1"/>
      <w:numFmt w:val="decimal"/>
      <w:lvlText w:val="1. %1."/>
      <w:lvlJc w:val="left"/>
      <w:pPr>
        <w:tabs>
          <w:tab w:val="num" w:pos="851"/>
        </w:tabs>
        <w:ind w:left="1191" w:hanging="537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673179A"/>
    <w:multiLevelType w:val="hybridMultilevel"/>
    <w:tmpl w:val="4C8A9F08"/>
    <w:lvl w:ilvl="0" w:tplc="D56409E0">
      <w:numFmt w:val="bullet"/>
      <w:lvlText w:val="-"/>
      <w:lvlJc w:val="left"/>
      <w:pPr>
        <w:ind w:left="47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07A91342"/>
    <w:multiLevelType w:val="hybridMultilevel"/>
    <w:tmpl w:val="779067A6"/>
    <w:lvl w:ilvl="0" w:tplc="45AE9A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203742"/>
    <w:multiLevelType w:val="hybridMultilevel"/>
    <w:tmpl w:val="0FE8B954"/>
    <w:lvl w:ilvl="0" w:tplc="58A8A49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6D6D2B"/>
    <w:multiLevelType w:val="hybridMultilevel"/>
    <w:tmpl w:val="CB2605B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C6235F"/>
    <w:multiLevelType w:val="hybridMultilevel"/>
    <w:tmpl w:val="C0AAAC5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6207F9"/>
    <w:multiLevelType w:val="hybridMultilevel"/>
    <w:tmpl w:val="3CB2CE5C"/>
    <w:lvl w:ilvl="0" w:tplc="19D2D6B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050BFF"/>
    <w:multiLevelType w:val="hybridMultilevel"/>
    <w:tmpl w:val="8548B2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9B1403"/>
    <w:multiLevelType w:val="multilevel"/>
    <w:tmpl w:val="0C0A001F"/>
    <w:lvl w:ilvl="0">
      <w:start w:val="1"/>
      <w:numFmt w:val="decimal"/>
      <w:lvlText w:val="%1."/>
      <w:lvlJc w:val="left"/>
      <w:pPr>
        <w:ind w:left="654" w:hanging="360"/>
      </w:pPr>
    </w:lvl>
    <w:lvl w:ilvl="1">
      <w:start w:val="1"/>
      <w:numFmt w:val="decimal"/>
      <w:lvlText w:val="%1.%2."/>
      <w:lvlJc w:val="left"/>
      <w:pPr>
        <w:ind w:left="1086" w:hanging="432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5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14" w:hanging="1440"/>
      </w:pPr>
      <w:rPr>
        <w:rFonts w:hint="default"/>
      </w:rPr>
    </w:lvl>
  </w:abstractNum>
  <w:abstractNum w:abstractNumId="12" w15:restartNumberingAfterBreak="0">
    <w:nsid w:val="26D45F68"/>
    <w:multiLevelType w:val="hybridMultilevel"/>
    <w:tmpl w:val="4DD0B070"/>
    <w:lvl w:ilvl="0" w:tplc="AAD8AB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9732B0F"/>
    <w:multiLevelType w:val="hybridMultilevel"/>
    <w:tmpl w:val="778497B4"/>
    <w:lvl w:ilvl="0" w:tplc="C5DE839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174056"/>
    <w:multiLevelType w:val="hybridMultilevel"/>
    <w:tmpl w:val="674417B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9F0F12"/>
    <w:multiLevelType w:val="hybridMultilevel"/>
    <w:tmpl w:val="06D0DA88"/>
    <w:lvl w:ilvl="0" w:tplc="E342DB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9B01D2"/>
    <w:multiLevelType w:val="hybridMultilevel"/>
    <w:tmpl w:val="71181650"/>
    <w:lvl w:ilvl="0" w:tplc="8272E5F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876352"/>
    <w:multiLevelType w:val="hybridMultilevel"/>
    <w:tmpl w:val="2F8C6994"/>
    <w:lvl w:ilvl="0" w:tplc="3B661D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1F4174"/>
    <w:multiLevelType w:val="hybridMultilevel"/>
    <w:tmpl w:val="99F8675E"/>
    <w:lvl w:ilvl="0" w:tplc="45AE9A5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86147"/>
    <w:multiLevelType w:val="hybridMultilevel"/>
    <w:tmpl w:val="71369CA6"/>
    <w:lvl w:ilvl="0" w:tplc="003A31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32134"/>
    <w:multiLevelType w:val="hybridMultilevel"/>
    <w:tmpl w:val="EE6E8B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19"/>
  </w:num>
  <w:num w:numId="6">
    <w:abstractNumId w:val="10"/>
  </w:num>
  <w:num w:numId="7">
    <w:abstractNumId w:val="5"/>
  </w:num>
  <w:num w:numId="8">
    <w:abstractNumId w:val="18"/>
  </w:num>
  <w:num w:numId="9">
    <w:abstractNumId w:val="13"/>
  </w:num>
  <w:num w:numId="10">
    <w:abstractNumId w:val="6"/>
  </w:num>
  <w:num w:numId="11">
    <w:abstractNumId w:val="9"/>
  </w:num>
  <w:num w:numId="12">
    <w:abstractNumId w:val="15"/>
  </w:num>
  <w:num w:numId="13">
    <w:abstractNumId w:val="17"/>
  </w:num>
  <w:num w:numId="14">
    <w:abstractNumId w:val="20"/>
  </w:num>
  <w:num w:numId="15">
    <w:abstractNumId w:val="4"/>
  </w:num>
  <w:num w:numId="16">
    <w:abstractNumId w:val="11"/>
  </w:num>
  <w:num w:numId="17">
    <w:abstractNumId w:val="3"/>
  </w:num>
  <w:num w:numId="18">
    <w:abstractNumId w:val="12"/>
  </w:num>
  <w:num w:numId="19">
    <w:abstractNumId w:val="8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ctiveWritingStyle w:appName="MSWord" w:lang="es-ES" w:vendorID="64" w:dllVersion="131078" w:nlCheck="1" w:checkStyle="0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42C5"/>
    <w:rsid w:val="0000721C"/>
    <w:rsid w:val="00010400"/>
    <w:rsid w:val="00024F95"/>
    <w:rsid w:val="00036D3E"/>
    <w:rsid w:val="0003755C"/>
    <w:rsid w:val="0005124C"/>
    <w:rsid w:val="00067745"/>
    <w:rsid w:val="000A1B91"/>
    <w:rsid w:val="000A4C83"/>
    <w:rsid w:val="000A72B1"/>
    <w:rsid w:val="000A777A"/>
    <w:rsid w:val="000B69B8"/>
    <w:rsid w:val="000C5E99"/>
    <w:rsid w:val="000D0187"/>
    <w:rsid w:val="000D7744"/>
    <w:rsid w:val="000E219A"/>
    <w:rsid w:val="000E361A"/>
    <w:rsid w:val="000F1EDB"/>
    <w:rsid w:val="000F412A"/>
    <w:rsid w:val="00106EEE"/>
    <w:rsid w:val="00110E09"/>
    <w:rsid w:val="001136C0"/>
    <w:rsid w:val="00125896"/>
    <w:rsid w:val="00146FF7"/>
    <w:rsid w:val="0015485A"/>
    <w:rsid w:val="0016544C"/>
    <w:rsid w:val="001833C5"/>
    <w:rsid w:val="001A3F01"/>
    <w:rsid w:val="001A7DC3"/>
    <w:rsid w:val="001C4EAF"/>
    <w:rsid w:val="001C6386"/>
    <w:rsid w:val="001E6E9B"/>
    <w:rsid w:val="00200AA3"/>
    <w:rsid w:val="002042C5"/>
    <w:rsid w:val="00207350"/>
    <w:rsid w:val="00220839"/>
    <w:rsid w:val="00222960"/>
    <w:rsid w:val="002238C1"/>
    <w:rsid w:val="002259B3"/>
    <w:rsid w:val="00250A09"/>
    <w:rsid w:val="00250A1A"/>
    <w:rsid w:val="002541A5"/>
    <w:rsid w:val="002628B7"/>
    <w:rsid w:val="00277E09"/>
    <w:rsid w:val="00280188"/>
    <w:rsid w:val="00280B46"/>
    <w:rsid w:val="002811D0"/>
    <w:rsid w:val="00282E3C"/>
    <w:rsid w:val="00282EAA"/>
    <w:rsid w:val="00292F6D"/>
    <w:rsid w:val="00296CFE"/>
    <w:rsid w:val="002A3211"/>
    <w:rsid w:val="002B0715"/>
    <w:rsid w:val="002B6AC9"/>
    <w:rsid w:val="002C06B5"/>
    <w:rsid w:val="002C71BC"/>
    <w:rsid w:val="002D2720"/>
    <w:rsid w:val="002E2D88"/>
    <w:rsid w:val="002F575B"/>
    <w:rsid w:val="0030547C"/>
    <w:rsid w:val="00317259"/>
    <w:rsid w:val="00321F6B"/>
    <w:rsid w:val="00332DA5"/>
    <w:rsid w:val="00335E32"/>
    <w:rsid w:val="00354075"/>
    <w:rsid w:val="003556C5"/>
    <w:rsid w:val="00356942"/>
    <w:rsid w:val="00372E75"/>
    <w:rsid w:val="003854E1"/>
    <w:rsid w:val="003855C6"/>
    <w:rsid w:val="00393655"/>
    <w:rsid w:val="00393C33"/>
    <w:rsid w:val="00397B80"/>
    <w:rsid w:val="003B78F5"/>
    <w:rsid w:val="003D2B8B"/>
    <w:rsid w:val="003D6C11"/>
    <w:rsid w:val="003D7DE4"/>
    <w:rsid w:val="003E12DC"/>
    <w:rsid w:val="003E2AC5"/>
    <w:rsid w:val="004005FA"/>
    <w:rsid w:val="00401134"/>
    <w:rsid w:val="004249B1"/>
    <w:rsid w:val="00424EC0"/>
    <w:rsid w:val="0042588D"/>
    <w:rsid w:val="00435F6A"/>
    <w:rsid w:val="00442B49"/>
    <w:rsid w:val="0045777D"/>
    <w:rsid w:val="00457855"/>
    <w:rsid w:val="00462381"/>
    <w:rsid w:val="0047232E"/>
    <w:rsid w:val="00474E93"/>
    <w:rsid w:val="00475453"/>
    <w:rsid w:val="0047557D"/>
    <w:rsid w:val="004816D5"/>
    <w:rsid w:val="00483FFB"/>
    <w:rsid w:val="00490CE1"/>
    <w:rsid w:val="004A0EE6"/>
    <w:rsid w:val="004A6F12"/>
    <w:rsid w:val="004C1512"/>
    <w:rsid w:val="004F1630"/>
    <w:rsid w:val="004F4EB6"/>
    <w:rsid w:val="00524179"/>
    <w:rsid w:val="00547FC7"/>
    <w:rsid w:val="005517DD"/>
    <w:rsid w:val="00551E51"/>
    <w:rsid w:val="00552AF7"/>
    <w:rsid w:val="00554CAA"/>
    <w:rsid w:val="00556C0A"/>
    <w:rsid w:val="00567E85"/>
    <w:rsid w:val="00572C51"/>
    <w:rsid w:val="005752C5"/>
    <w:rsid w:val="005774BB"/>
    <w:rsid w:val="00577B8E"/>
    <w:rsid w:val="005825F0"/>
    <w:rsid w:val="00583684"/>
    <w:rsid w:val="00587FD3"/>
    <w:rsid w:val="005A0B7A"/>
    <w:rsid w:val="005A3F1E"/>
    <w:rsid w:val="005B01E6"/>
    <w:rsid w:val="005D351D"/>
    <w:rsid w:val="005D55F2"/>
    <w:rsid w:val="005D5E54"/>
    <w:rsid w:val="005D6F47"/>
    <w:rsid w:val="005D7004"/>
    <w:rsid w:val="005D7528"/>
    <w:rsid w:val="005F1E54"/>
    <w:rsid w:val="00604EA2"/>
    <w:rsid w:val="00614FD4"/>
    <w:rsid w:val="00627B48"/>
    <w:rsid w:val="00635ADD"/>
    <w:rsid w:val="0064664F"/>
    <w:rsid w:val="006534CD"/>
    <w:rsid w:val="0066400E"/>
    <w:rsid w:val="006763CE"/>
    <w:rsid w:val="00683B3D"/>
    <w:rsid w:val="006857A2"/>
    <w:rsid w:val="00687F3E"/>
    <w:rsid w:val="006A34BF"/>
    <w:rsid w:val="006A6E5D"/>
    <w:rsid w:val="006B4914"/>
    <w:rsid w:val="006C5FBC"/>
    <w:rsid w:val="006C657F"/>
    <w:rsid w:val="006C65F5"/>
    <w:rsid w:val="006D2114"/>
    <w:rsid w:val="006F0CEC"/>
    <w:rsid w:val="006F414B"/>
    <w:rsid w:val="006F51C5"/>
    <w:rsid w:val="006F6F3F"/>
    <w:rsid w:val="00701808"/>
    <w:rsid w:val="0070182A"/>
    <w:rsid w:val="00711B0C"/>
    <w:rsid w:val="00714277"/>
    <w:rsid w:val="00715FFB"/>
    <w:rsid w:val="00717474"/>
    <w:rsid w:val="00732F25"/>
    <w:rsid w:val="00734616"/>
    <w:rsid w:val="00734F76"/>
    <w:rsid w:val="0074296D"/>
    <w:rsid w:val="00742CE9"/>
    <w:rsid w:val="007503B6"/>
    <w:rsid w:val="00754C1E"/>
    <w:rsid w:val="007E19F9"/>
    <w:rsid w:val="007E3E17"/>
    <w:rsid w:val="007F179F"/>
    <w:rsid w:val="00807C78"/>
    <w:rsid w:val="00812EF3"/>
    <w:rsid w:val="00812FE2"/>
    <w:rsid w:val="0081385F"/>
    <w:rsid w:val="00872C65"/>
    <w:rsid w:val="008734FB"/>
    <w:rsid w:val="008841BD"/>
    <w:rsid w:val="008866C0"/>
    <w:rsid w:val="00890542"/>
    <w:rsid w:val="0089397A"/>
    <w:rsid w:val="00896100"/>
    <w:rsid w:val="008A2102"/>
    <w:rsid w:val="008A3522"/>
    <w:rsid w:val="008D61B3"/>
    <w:rsid w:val="008F2589"/>
    <w:rsid w:val="008F4D35"/>
    <w:rsid w:val="009304C8"/>
    <w:rsid w:val="00934BB4"/>
    <w:rsid w:val="00935DAE"/>
    <w:rsid w:val="00956139"/>
    <w:rsid w:val="00956266"/>
    <w:rsid w:val="009603E8"/>
    <w:rsid w:val="00973E1E"/>
    <w:rsid w:val="00981571"/>
    <w:rsid w:val="0098356E"/>
    <w:rsid w:val="00984746"/>
    <w:rsid w:val="009F17F7"/>
    <w:rsid w:val="00A05A09"/>
    <w:rsid w:val="00A078E2"/>
    <w:rsid w:val="00A22CF1"/>
    <w:rsid w:val="00A60550"/>
    <w:rsid w:val="00A61DEC"/>
    <w:rsid w:val="00A65F79"/>
    <w:rsid w:val="00A72D1A"/>
    <w:rsid w:val="00A92EFF"/>
    <w:rsid w:val="00AC6805"/>
    <w:rsid w:val="00AD5FEC"/>
    <w:rsid w:val="00AD7795"/>
    <w:rsid w:val="00AE66D3"/>
    <w:rsid w:val="00B0302B"/>
    <w:rsid w:val="00B07106"/>
    <w:rsid w:val="00B163AE"/>
    <w:rsid w:val="00B21E4F"/>
    <w:rsid w:val="00B3561C"/>
    <w:rsid w:val="00B51913"/>
    <w:rsid w:val="00B51D56"/>
    <w:rsid w:val="00B550E9"/>
    <w:rsid w:val="00B6442A"/>
    <w:rsid w:val="00B664A9"/>
    <w:rsid w:val="00B67EF3"/>
    <w:rsid w:val="00B86E9F"/>
    <w:rsid w:val="00B95AD2"/>
    <w:rsid w:val="00BA406F"/>
    <w:rsid w:val="00BB3FCB"/>
    <w:rsid w:val="00BB3FF3"/>
    <w:rsid w:val="00BB4FDE"/>
    <w:rsid w:val="00BB7AB1"/>
    <w:rsid w:val="00BE0E67"/>
    <w:rsid w:val="00C01CAF"/>
    <w:rsid w:val="00C0379A"/>
    <w:rsid w:val="00C03BA4"/>
    <w:rsid w:val="00C07787"/>
    <w:rsid w:val="00C23C1D"/>
    <w:rsid w:val="00C278AA"/>
    <w:rsid w:val="00C417F2"/>
    <w:rsid w:val="00C643C8"/>
    <w:rsid w:val="00C65843"/>
    <w:rsid w:val="00C67C94"/>
    <w:rsid w:val="00C84E7B"/>
    <w:rsid w:val="00CA0C99"/>
    <w:rsid w:val="00CA685A"/>
    <w:rsid w:val="00CB1987"/>
    <w:rsid w:val="00CB51B9"/>
    <w:rsid w:val="00CB5A90"/>
    <w:rsid w:val="00CF1762"/>
    <w:rsid w:val="00D04B1A"/>
    <w:rsid w:val="00D06698"/>
    <w:rsid w:val="00D15500"/>
    <w:rsid w:val="00D16F28"/>
    <w:rsid w:val="00D33E46"/>
    <w:rsid w:val="00D35A0C"/>
    <w:rsid w:val="00D44C9C"/>
    <w:rsid w:val="00D47697"/>
    <w:rsid w:val="00D47DED"/>
    <w:rsid w:val="00D53A07"/>
    <w:rsid w:val="00D53F92"/>
    <w:rsid w:val="00D579F0"/>
    <w:rsid w:val="00D7519D"/>
    <w:rsid w:val="00D80694"/>
    <w:rsid w:val="00DA3B21"/>
    <w:rsid w:val="00DD01D8"/>
    <w:rsid w:val="00DD2C52"/>
    <w:rsid w:val="00DD7190"/>
    <w:rsid w:val="00DD7D3C"/>
    <w:rsid w:val="00DE1442"/>
    <w:rsid w:val="00E04EB2"/>
    <w:rsid w:val="00E124A6"/>
    <w:rsid w:val="00E14854"/>
    <w:rsid w:val="00E1689A"/>
    <w:rsid w:val="00E236F8"/>
    <w:rsid w:val="00E23AB1"/>
    <w:rsid w:val="00E2771D"/>
    <w:rsid w:val="00E37645"/>
    <w:rsid w:val="00E47403"/>
    <w:rsid w:val="00E52ABC"/>
    <w:rsid w:val="00E55F4C"/>
    <w:rsid w:val="00E62387"/>
    <w:rsid w:val="00E62B13"/>
    <w:rsid w:val="00E73FB1"/>
    <w:rsid w:val="00E8016C"/>
    <w:rsid w:val="00E81320"/>
    <w:rsid w:val="00E84327"/>
    <w:rsid w:val="00EA44A2"/>
    <w:rsid w:val="00EC2158"/>
    <w:rsid w:val="00ED241A"/>
    <w:rsid w:val="00ED5AC1"/>
    <w:rsid w:val="00EE073E"/>
    <w:rsid w:val="00EE3FAC"/>
    <w:rsid w:val="00EE547E"/>
    <w:rsid w:val="00EF032E"/>
    <w:rsid w:val="00EF62CE"/>
    <w:rsid w:val="00F06FBD"/>
    <w:rsid w:val="00F1677E"/>
    <w:rsid w:val="00F16A9A"/>
    <w:rsid w:val="00F22691"/>
    <w:rsid w:val="00F36C53"/>
    <w:rsid w:val="00F36CAF"/>
    <w:rsid w:val="00F60999"/>
    <w:rsid w:val="00F61629"/>
    <w:rsid w:val="00F85276"/>
    <w:rsid w:val="00F865F9"/>
    <w:rsid w:val="00FB10AF"/>
    <w:rsid w:val="00FB3679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AFD0700"/>
  <w15:docId w15:val="{CD514885-ACCA-49FE-ACDF-6A652C6F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004"/>
    <w:pPr>
      <w:suppressAutoHyphens/>
    </w:pPr>
    <w:rPr>
      <w:lang w:val="ca-ES" w:eastAsia="ar-SA"/>
    </w:rPr>
  </w:style>
  <w:style w:type="paragraph" w:styleId="Ttol1">
    <w:name w:val="heading 1"/>
    <w:basedOn w:val="Normal"/>
    <w:next w:val="Normal"/>
    <w:qFormat/>
    <w:rsid w:val="005D7004"/>
    <w:pPr>
      <w:keepNext/>
      <w:numPr>
        <w:numId w:val="1"/>
      </w:numPr>
      <w:outlineLvl w:val="0"/>
    </w:pPr>
    <w:rPr>
      <w:rFonts w:ascii="Arial" w:hAnsi="Arial" w:cs="Arial"/>
      <w:sz w:val="32"/>
    </w:rPr>
  </w:style>
  <w:style w:type="paragraph" w:styleId="Ttol3">
    <w:name w:val="heading 3"/>
    <w:basedOn w:val="Normal"/>
    <w:next w:val="Normal"/>
    <w:qFormat/>
    <w:rsid w:val="005D7004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Ttol5">
    <w:name w:val="heading 5"/>
    <w:basedOn w:val="Normal"/>
    <w:next w:val="Normal"/>
    <w:qFormat/>
    <w:rsid w:val="005D7004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ol6">
    <w:name w:val="heading 6"/>
    <w:basedOn w:val="Normal"/>
    <w:next w:val="Normal"/>
    <w:qFormat/>
    <w:rsid w:val="005D7004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ol7">
    <w:name w:val="heading 7"/>
    <w:basedOn w:val="Normal"/>
    <w:next w:val="Normal"/>
    <w:qFormat/>
    <w:rsid w:val="005D7004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Ttol8">
    <w:name w:val="heading 8"/>
    <w:basedOn w:val="Normal"/>
    <w:next w:val="Normal"/>
    <w:qFormat/>
    <w:rsid w:val="005D7004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WW8Num1z0">
    <w:name w:val="WW8Num1z0"/>
    <w:rsid w:val="005D7004"/>
    <w:rPr>
      <w:rFonts w:ascii="Wingdings" w:hAnsi="Wingdings"/>
    </w:rPr>
  </w:style>
  <w:style w:type="character" w:customStyle="1" w:styleId="WW8Num2z0">
    <w:name w:val="WW8Num2z0"/>
    <w:rsid w:val="005D7004"/>
    <w:rPr>
      <w:rFonts w:ascii="Times New Roman" w:hAnsi="Times New Roman" w:cs="Times New Roman"/>
      <w:b w:val="0"/>
      <w:i w:val="0"/>
      <w:sz w:val="24"/>
    </w:rPr>
  </w:style>
  <w:style w:type="character" w:customStyle="1" w:styleId="WW8Num2z1">
    <w:name w:val="WW8Num2z1"/>
    <w:rsid w:val="005D7004"/>
    <w:rPr>
      <w:rFonts w:ascii="Arial" w:hAnsi="Arial"/>
      <w:b w:val="0"/>
      <w:i w:val="0"/>
      <w:sz w:val="20"/>
    </w:rPr>
  </w:style>
  <w:style w:type="character" w:customStyle="1" w:styleId="WW8Num2z2">
    <w:name w:val="WW8Num2z2"/>
    <w:rsid w:val="005D7004"/>
    <w:rPr>
      <w:rFonts w:ascii="Wingdings" w:hAnsi="Wingdings"/>
    </w:rPr>
  </w:style>
  <w:style w:type="character" w:customStyle="1" w:styleId="WW8Num2z3">
    <w:name w:val="WW8Num2z3"/>
    <w:rsid w:val="005D7004"/>
    <w:rPr>
      <w:rFonts w:ascii="Symbol" w:hAnsi="Symbol"/>
    </w:rPr>
  </w:style>
  <w:style w:type="character" w:customStyle="1" w:styleId="WW8Num2z4">
    <w:name w:val="WW8Num2z4"/>
    <w:rsid w:val="005D7004"/>
    <w:rPr>
      <w:rFonts w:ascii="Courier New" w:hAnsi="Courier New" w:cs="Courier New"/>
    </w:rPr>
  </w:style>
  <w:style w:type="character" w:customStyle="1" w:styleId="WW8Num3z0">
    <w:name w:val="WW8Num3z0"/>
    <w:rsid w:val="005D7004"/>
    <w:rPr>
      <w:rFonts w:ascii="Wingdings" w:hAnsi="Wingdings"/>
    </w:rPr>
  </w:style>
  <w:style w:type="character" w:customStyle="1" w:styleId="WW8Num3z1">
    <w:name w:val="WW8Num3z1"/>
    <w:rsid w:val="005D7004"/>
    <w:rPr>
      <w:rFonts w:ascii="Courier New" w:hAnsi="Courier New" w:cs="Courier New"/>
    </w:rPr>
  </w:style>
  <w:style w:type="character" w:customStyle="1" w:styleId="WW8Num3z3">
    <w:name w:val="WW8Num3z3"/>
    <w:rsid w:val="005D7004"/>
    <w:rPr>
      <w:rFonts w:ascii="Symbol" w:hAnsi="Symbol"/>
    </w:rPr>
  </w:style>
  <w:style w:type="character" w:customStyle="1" w:styleId="WW8Num4z0">
    <w:name w:val="WW8Num4z0"/>
    <w:rsid w:val="005D7004"/>
    <w:rPr>
      <w:rFonts w:ascii="Wingdings" w:hAnsi="Wingdings"/>
    </w:rPr>
  </w:style>
  <w:style w:type="character" w:customStyle="1" w:styleId="WW8Num4z1">
    <w:name w:val="WW8Num4z1"/>
    <w:rsid w:val="005D7004"/>
    <w:rPr>
      <w:rFonts w:ascii="Courier New" w:hAnsi="Courier New"/>
    </w:rPr>
  </w:style>
  <w:style w:type="character" w:customStyle="1" w:styleId="WW8Num4z3">
    <w:name w:val="WW8Num4z3"/>
    <w:rsid w:val="005D7004"/>
    <w:rPr>
      <w:rFonts w:ascii="Symbol" w:hAnsi="Symbol"/>
    </w:rPr>
  </w:style>
  <w:style w:type="character" w:customStyle="1" w:styleId="WW8Num5z0">
    <w:name w:val="WW8Num5z0"/>
    <w:rsid w:val="005D7004"/>
    <w:rPr>
      <w:rFonts w:ascii="Wingdings" w:hAnsi="Wingdings"/>
      <w:b w:val="0"/>
      <w:i w:val="0"/>
      <w:sz w:val="16"/>
    </w:rPr>
  </w:style>
  <w:style w:type="character" w:customStyle="1" w:styleId="WW8Num5z1">
    <w:name w:val="WW8Num5z1"/>
    <w:rsid w:val="005D7004"/>
    <w:rPr>
      <w:rFonts w:ascii="Arial" w:hAnsi="Arial"/>
      <w:b w:val="0"/>
      <w:i w:val="0"/>
      <w:sz w:val="24"/>
      <w:szCs w:val="24"/>
    </w:rPr>
  </w:style>
  <w:style w:type="character" w:customStyle="1" w:styleId="WW8Num5z2">
    <w:name w:val="WW8Num5z2"/>
    <w:rsid w:val="005D7004"/>
    <w:rPr>
      <w:rFonts w:ascii="Wingdings" w:hAnsi="Wingdings"/>
    </w:rPr>
  </w:style>
  <w:style w:type="character" w:customStyle="1" w:styleId="WW8Num5z3">
    <w:name w:val="WW8Num5z3"/>
    <w:rsid w:val="005D7004"/>
    <w:rPr>
      <w:rFonts w:ascii="Symbol" w:hAnsi="Symbol"/>
    </w:rPr>
  </w:style>
  <w:style w:type="character" w:customStyle="1" w:styleId="WW8Num5z4">
    <w:name w:val="WW8Num5z4"/>
    <w:rsid w:val="005D7004"/>
    <w:rPr>
      <w:rFonts w:ascii="Courier New" w:hAnsi="Courier New" w:cs="Courier New"/>
    </w:rPr>
  </w:style>
  <w:style w:type="character" w:customStyle="1" w:styleId="WW8Num6z0">
    <w:name w:val="WW8Num6z0"/>
    <w:rsid w:val="005D7004"/>
    <w:rPr>
      <w:rFonts w:ascii="Wingdings" w:hAnsi="Wingdings"/>
    </w:rPr>
  </w:style>
  <w:style w:type="character" w:customStyle="1" w:styleId="WW8Num7z0">
    <w:name w:val="WW8Num7z0"/>
    <w:rsid w:val="005D7004"/>
    <w:rPr>
      <w:rFonts w:ascii="Wingdings" w:hAnsi="Wingdings"/>
      <w:b w:val="0"/>
      <w:i w:val="0"/>
      <w:sz w:val="16"/>
    </w:rPr>
  </w:style>
  <w:style w:type="character" w:customStyle="1" w:styleId="WW8Num7z1">
    <w:name w:val="WW8Num7z1"/>
    <w:rsid w:val="005D7004"/>
    <w:rPr>
      <w:rFonts w:ascii="Arial" w:hAnsi="Arial"/>
      <w:b w:val="0"/>
      <w:i w:val="0"/>
      <w:sz w:val="20"/>
    </w:rPr>
  </w:style>
  <w:style w:type="character" w:customStyle="1" w:styleId="WW8Num7z2">
    <w:name w:val="WW8Num7z2"/>
    <w:rsid w:val="005D7004"/>
    <w:rPr>
      <w:rFonts w:ascii="Wingdings" w:hAnsi="Wingdings"/>
    </w:rPr>
  </w:style>
  <w:style w:type="character" w:customStyle="1" w:styleId="WW8Num7z3">
    <w:name w:val="WW8Num7z3"/>
    <w:rsid w:val="005D7004"/>
    <w:rPr>
      <w:rFonts w:ascii="Symbol" w:hAnsi="Symbol"/>
    </w:rPr>
  </w:style>
  <w:style w:type="character" w:customStyle="1" w:styleId="WW8Num7z4">
    <w:name w:val="WW8Num7z4"/>
    <w:rsid w:val="005D7004"/>
    <w:rPr>
      <w:rFonts w:ascii="Courier New" w:hAnsi="Courier New" w:cs="Courier New"/>
    </w:rPr>
  </w:style>
  <w:style w:type="character" w:customStyle="1" w:styleId="WW8Num8z0">
    <w:name w:val="WW8Num8z0"/>
    <w:rsid w:val="005D7004"/>
    <w:rPr>
      <w:rFonts w:ascii="Wingdings" w:hAnsi="Wingdings"/>
    </w:rPr>
  </w:style>
  <w:style w:type="character" w:customStyle="1" w:styleId="WW8Num8z1">
    <w:name w:val="WW8Num8z1"/>
    <w:rsid w:val="005D7004"/>
    <w:rPr>
      <w:rFonts w:ascii="Courier New" w:hAnsi="Courier New"/>
    </w:rPr>
  </w:style>
  <w:style w:type="character" w:customStyle="1" w:styleId="WW8Num8z3">
    <w:name w:val="WW8Num8z3"/>
    <w:rsid w:val="005D7004"/>
    <w:rPr>
      <w:rFonts w:ascii="Symbol" w:hAnsi="Symbol"/>
    </w:rPr>
  </w:style>
  <w:style w:type="character" w:customStyle="1" w:styleId="WW8Num9z0">
    <w:name w:val="WW8Num9z0"/>
    <w:rsid w:val="005D7004"/>
    <w:rPr>
      <w:rFonts w:ascii="Symbol" w:hAnsi="Symbol"/>
    </w:rPr>
  </w:style>
  <w:style w:type="character" w:customStyle="1" w:styleId="WW8Num10z0">
    <w:name w:val="WW8Num10z0"/>
    <w:rsid w:val="005D7004"/>
    <w:rPr>
      <w:rFonts w:ascii="Symbol" w:hAnsi="Symbol"/>
    </w:rPr>
  </w:style>
  <w:style w:type="character" w:customStyle="1" w:styleId="WW8Num11z0">
    <w:name w:val="WW8Num11z0"/>
    <w:rsid w:val="005D7004"/>
    <w:rPr>
      <w:rFonts w:ascii="Wingdings" w:hAnsi="Wingdings"/>
    </w:rPr>
  </w:style>
  <w:style w:type="character" w:customStyle="1" w:styleId="WW8Num11z1">
    <w:name w:val="WW8Num11z1"/>
    <w:rsid w:val="005D7004"/>
    <w:rPr>
      <w:rFonts w:ascii="Courier New" w:hAnsi="Courier New"/>
    </w:rPr>
  </w:style>
  <w:style w:type="character" w:customStyle="1" w:styleId="WW8Num11z3">
    <w:name w:val="WW8Num11z3"/>
    <w:rsid w:val="005D7004"/>
    <w:rPr>
      <w:rFonts w:ascii="Symbol" w:hAnsi="Symbol"/>
    </w:rPr>
  </w:style>
  <w:style w:type="character" w:customStyle="1" w:styleId="WW8Num13z0">
    <w:name w:val="WW8Num13z0"/>
    <w:rsid w:val="005D7004"/>
    <w:rPr>
      <w:rFonts w:ascii="Symbol" w:hAnsi="Symbol"/>
    </w:rPr>
  </w:style>
  <w:style w:type="character" w:customStyle="1" w:styleId="WW8Num14z0">
    <w:name w:val="WW8Num14z0"/>
    <w:rsid w:val="005D7004"/>
    <w:rPr>
      <w:rFonts w:ascii="Wingdings" w:hAnsi="Wingdings"/>
    </w:rPr>
  </w:style>
  <w:style w:type="character" w:customStyle="1" w:styleId="WW8Num14z1">
    <w:name w:val="WW8Num14z1"/>
    <w:rsid w:val="005D7004"/>
    <w:rPr>
      <w:rFonts w:ascii="Courier New" w:hAnsi="Courier New"/>
    </w:rPr>
  </w:style>
  <w:style w:type="character" w:customStyle="1" w:styleId="WW8Num14z3">
    <w:name w:val="WW8Num14z3"/>
    <w:rsid w:val="005D7004"/>
    <w:rPr>
      <w:rFonts w:ascii="Symbol" w:hAnsi="Symbol"/>
    </w:rPr>
  </w:style>
  <w:style w:type="character" w:customStyle="1" w:styleId="WW8Num15z0">
    <w:name w:val="WW8Num15z0"/>
    <w:rsid w:val="005D7004"/>
    <w:rPr>
      <w:rFonts w:ascii="Symbol" w:hAnsi="Symbol"/>
    </w:rPr>
  </w:style>
  <w:style w:type="character" w:customStyle="1" w:styleId="WW8Num16z0">
    <w:name w:val="WW8Num16z0"/>
    <w:rsid w:val="005D7004"/>
    <w:rPr>
      <w:rFonts w:ascii="Wingdings" w:hAnsi="Wingdings"/>
      <w:b w:val="0"/>
      <w:i w:val="0"/>
      <w:sz w:val="16"/>
    </w:rPr>
  </w:style>
  <w:style w:type="character" w:customStyle="1" w:styleId="WW8Num16z1">
    <w:name w:val="WW8Num16z1"/>
    <w:rsid w:val="005D7004"/>
    <w:rPr>
      <w:rFonts w:ascii="Arial" w:hAnsi="Arial"/>
      <w:b w:val="0"/>
      <w:i w:val="0"/>
      <w:sz w:val="20"/>
    </w:rPr>
  </w:style>
  <w:style w:type="character" w:customStyle="1" w:styleId="WW8Num16z2">
    <w:name w:val="WW8Num16z2"/>
    <w:rsid w:val="005D7004"/>
    <w:rPr>
      <w:rFonts w:ascii="Wingdings" w:hAnsi="Wingdings"/>
    </w:rPr>
  </w:style>
  <w:style w:type="character" w:customStyle="1" w:styleId="WW8Num16z3">
    <w:name w:val="WW8Num16z3"/>
    <w:rsid w:val="005D7004"/>
    <w:rPr>
      <w:rFonts w:ascii="Symbol" w:hAnsi="Symbol"/>
    </w:rPr>
  </w:style>
  <w:style w:type="character" w:customStyle="1" w:styleId="WW8Num16z4">
    <w:name w:val="WW8Num16z4"/>
    <w:rsid w:val="005D7004"/>
    <w:rPr>
      <w:rFonts w:ascii="Courier New" w:hAnsi="Courier New" w:cs="Courier New"/>
    </w:rPr>
  </w:style>
  <w:style w:type="character" w:customStyle="1" w:styleId="WW8Num17z0">
    <w:name w:val="WW8Num17z0"/>
    <w:rsid w:val="005D7004"/>
    <w:rPr>
      <w:rFonts w:ascii="Wingdings" w:hAnsi="Wingdings"/>
    </w:rPr>
  </w:style>
  <w:style w:type="character" w:customStyle="1" w:styleId="WW8Num17z1">
    <w:name w:val="WW8Num17z1"/>
    <w:rsid w:val="005D7004"/>
    <w:rPr>
      <w:rFonts w:ascii="Courier New" w:hAnsi="Courier New"/>
    </w:rPr>
  </w:style>
  <w:style w:type="character" w:customStyle="1" w:styleId="WW8Num17z3">
    <w:name w:val="WW8Num17z3"/>
    <w:rsid w:val="005D7004"/>
    <w:rPr>
      <w:rFonts w:ascii="Symbol" w:hAnsi="Symbol"/>
    </w:rPr>
  </w:style>
  <w:style w:type="character" w:customStyle="1" w:styleId="WW8Num18z0">
    <w:name w:val="WW8Num18z0"/>
    <w:rsid w:val="005D7004"/>
    <w:rPr>
      <w:rFonts w:ascii="Wingdings" w:hAnsi="Wingdings"/>
    </w:rPr>
  </w:style>
  <w:style w:type="character" w:customStyle="1" w:styleId="WW8Num18z1">
    <w:name w:val="WW8Num18z1"/>
    <w:rsid w:val="005D7004"/>
    <w:rPr>
      <w:rFonts w:ascii="Courier New" w:hAnsi="Courier New"/>
    </w:rPr>
  </w:style>
  <w:style w:type="character" w:customStyle="1" w:styleId="WW8Num18z3">
    <w:name w:val="WW8Num18z3"/>
    <w:rsid w:val="005D7004"/>
    <w:rPr>
      <w:rFonts w:ascii="Symbol" w:hAnsi="Symbol"/>
    </w:rPr>
  </w:style>
  <w:style w:type="character" w:customStyle="1" w:styleId="WW8Num20z0">
    <w:name w:val="WW8Num20z0"/>
    <w:rsid w:val="005D7004"/>
    <w:rPr>
      <w:rFonts w:ascii="Wingdings" w:hAnsi="Wingdings"/>
    </w:rPr>
  </w:style>
  <w:style w:type="character" w:customStyle="1" w:styleId="WW8Num21z0">
    <w:name w:val="WW8Num21z0"/>
    <w:rsid w:val="005D7004"/>
    <w:rPr>
      <w:rFonts w:ascii="Wingdings" w:hAnsi="Wingdings"/>
    </w:rPr>
  </w:style>
  <w:style w:type="character" w:customStyle="1" w:styleId="WW8Num21z1">
    <w:name w:val="WW8Num21z1"/>
    <w:rsid w:val="005D7004"/>
    <w:rPr>
      <w:rFonts w:ascii="Courier New" w:hAnsi="Courier New"/>
    </w:rPr>
  </w:style>
  <w:style w:type="character" w:customStyle="1" w:styleId="WW8Num21z3">
    <w:name w:val="WW8Num21z3"/>
    <w:rsid w:val="005D7004"/>
    <w:rPr>
      <w:rFonts w:ascii="Symbol" w:hAnsi="Symbol"/>
    </w:rPr>
  </w:style>
  <w:style w:type="character" w:customStyle="1" w:styleId="WW8Num22z0">
    <w:name w:val="WW8Num22z0"/>
    <w:rsid w:val="005D7004"/>
    <w:rPr>
      <w:rFonts w:ascii="Wingdings" w:hAnsi="Wingdings"/>
    </w:rPr>
  </w:style>
  <w:style w:type="character" w:customStyle="1" w:styleId="WW8Num23z0">
    <w:name w:val="WW8Num23z0"/>
    <w:rsid w:val="005D7004"/>
    <w:rPr>
      <w:rFonts w:ascii="Wingdings" w:hAnsi="Wingdings"/>
    </w:rPr>
  </w:style>
  <w:style w:type="character" w:customStyle="1" w:styleId="WW8Num23z1">
    <w:name w:val="WW8Num23z1"/>
    <w:rsid w:val="005D7004"/>
    <w:rPr>
      <w:rFonts w:ascii="Courier New" w:hAnsi="Courier New"/>
    </w:rPr>
  </w:style>
  <w:style w:type="character" w:customStyle="1" w:styleId="WW8Num23z3">
    <w:name w:val="WW8Num23z3"/>
    <w:rsid w:val="005D7004"/>
    <w:rPr>
      <w:rFonts w:ascii="Symbol" w:hAnsi="Symbol"/>
    </w:rPr>
  </w:style>
  <w:style w:type="character" w:customStyle="1" w:styleId="WW8Num24z0">
    <w:name w:val="WW8Num24z0"/>
    <w:rsid w:val="005D7004"/>
    <w:rPr>
      <w:rFonts w:ascii="Wingdings" w:hAnsi="Wingdings"/>
    </w:rPr>
  </w:style>
  <w:style w:type="character" w:customStyle="1" w:styleId="WW8Num24z1">
    <w:name w:val="WW8Num24z1"/>
    <w:rsid w:val="005D7004"/>
    <w:rPr>
      <w:rFonts w:ascii="Courier New" w:hAnsi="Courier New"/>
    </w:rPr>
  </w:style>
  <w:style w:type="character" w:customStyle="1" w:styleId="WW8Num24z3">
    <w:name w:val="WW8Num24z3"/>
    <w:rsid w:val="005D7004"/>
    <w:rPr>
      <w:rFonts w:ascii="Symbol" w:hAnsi="Symbol"/>
    </w:rPr>
  </w:style>
  <w:style w:type="character" w:customStyle="1" w:styleId="WW8Num25z0">
    <w:name w:val="WW8Num25z0"/>
    <w:rsid w:val="005D7004"/>
    <w:rPr>
      <w:rFonts w:ascii="Wingdings" w:hAnsi="Wingdings"/>
    </w:rPr>
  </w:style>
  <w:style w:type="character" w:customStyle="1" w:styleId="WW8Num25z1">
    <w:name w:val="WW8Num25z1"/>
    <w:rsid w:val="005D7004"/>
    <w:rPr>
      <w:rFonts w:ascii="Courier New" w:hAnsi="Courier New"/>
    </w:rPr>
  </w:style>
  <w:style w:type="character" w:customStyle="1" w:styleId="WW8Num25z3">
    <w:name w:val="WW8Num25z3"/>
    <w:rsid w:val="005D7004"/>
    <w:rPr>
      <w:rFonts w:ascii="Symbol" w:hAnsi="Symbol"/>
    </w:rPr>
  </w:style>
  <w:style w:type="character" w:customStyle="1" w:styleId="WW8Num26z0">
    <w:name w:val="WW8Num26z0"/>
    <w:rsid w:val="005D7004"/>
    <w:rPr>
      <w:rFonts w:ascii="Wingdings" w:hAnsi="Wingdings"/>
    </w:rPr>
  </w:style>
  <w:style w:type="character" w:customStyle="1" w:styleId="WW8Num27z0">
    <w:name w:val="WW8Num27z0"/>
    <w:rsid w:val="005D7004"/>
    <w:rPr>
      <w:b/>
    </w:rPr>
  </w:style>
  <w:style w:type="character" w:customStyle="1" w:styleId="WW8Num28z0">
    <w:name w:val="WW8Num28z0"/>
    <w:rsid w:val="005D7004"/>
    <w:rPr>
      <w:rFonts w:ascii="Wingdings" w:hAnsi="Wingdings"/>
    </w:rPr>
  </w:style>
  <w:style w:type="character" w:customStyle="1" w:styleId="WW8Num29z0">
    <w:name w:val="WW8Num29z0"/>
    <w:rsid w:val="005D7004"/>
    <w:rPr>
      <w:rFonts w:ascii="Wingdings" w:hAnsi="Wingdings"/>
    </w:rPr>
  </w:style>
  <w:style w:type="character" w:customStyle="1" w:styleId="WW8Num29z1">
    <w:name w:val="WW8Num29z1"/>
    <w:rsid w:val="005D7004"/>
    <w:rPr>
      <w:rFonts w:ascii="Courier New" w:hAnsi="Courier New"/>
    </w:rPr>
  </w:style>
  <w:style w:type="character" w:customStyle="1" w:styleId="WW8Num29z3">
    <w:name w:val="WW8Num29z3"/>
    <w:rsid w:val="005D7004"/>
    <w:rPr>
      <w:rFonts w:ascii="Symbol" w:hAnsi="Symbol"/>
    </w:rPr>
  </w:style>
  <w:style w:type="character" w:customStyle="1" w:styleId="WW8Num30z0">
    <w:name w:val="WW8Num30z0"/>
    <w:rsid w:val="005D7004"/>
    <w:rPr>
      <w:rFonts w:ascii="Wingdings" w:hAnsi="Wingdings"/>
    </w:rPr>
  </w:style>
  <w:style w:type="character" w:customStyle="1" w:styleId="WW8Num30z1">
    <w:name w:val="WW8Num30z1"/>
    <w:rsid w:val="005D7004"/>
    <w:rPr>
      <w:rFonts w:ascii="Courier New" w:hAnsi="Courier New"/>
    </w:rPr>
  </w:style>
  <w:style w:type="character" w:customStyle="1" w:styleId="WW8Num30z3">
    <w:name w:val="WW8Num30z3"/>
    <w:rsid w:val="005D7004"/>
    <w:rPr>
      <w:rFonts w:ascii="Symbol" w:hAnsi="Symbol"/>
    </w:rPr>
  </w:style>
  <w:style w:type="character" w:customStyle="1" w:styleId="WW8Num31z0">
    <w:name w:val="WW8Num31z0"/>
    <w:rsid w:val="005D7004"/>
    <w:rPr>
      <w:rFonts w:ascii="Wingdings" w:hAnsi="Wingdings"/>
    </w:rPr>
  </w:style>
  <w:style w:type="character" w:customStyle="1" w:styleId="WW8Num31z1">
    <w:name w:val="WW8Num31z1"/>
    <w:rsid w:val="005D7004"/>
    <w:rPr>
      <w:rFonts w:ascii="Courier New" w:hAnsi="Courier New"/>
    </w:rPr>
  </w:style>
  <w:style w:type="character" w:customStyle="1" w:styleId="WW8Num31z3">
    <w:name w:val="WW8Num31z3"/>
    <w:rsid w:val="005D7004"/>
    <w:rPr>
      <w:rFonts w:ascii="Symbol" w:hAnsi="Symbol"/>
    </w:rPr>
  </w:style>
  <w:style w:type="character" w:customStyle="1" w:styleId="WW8Num32z0">
    <w:name w:val="WW8Num32z0"/>
    <w:rsid w:val="005D7004"/>
    <w:rPr>
      <w:rFonts w:ascii="Wingdings" w:hAnsi="Wingdings"/>
    </w:rPr>
  </w:style>
  <w:style w:type="character" w:customStyle="1" w:styleId="WW8Num32z1">
    <w:name w:val="WW8Num32z1"/>
    <w:rsid w:val="005D7004"/>
    <w:rPr>
      <w:rFonts w:ascii="Courier New" w:hAnsi="Courier New"/>
    </w:rPr>
  </w:style>
  <w:style w:type="character" w:customStyle="1" w:styleId="WW8Num32z3">
    <w:name w:val="WW8Num32z3"/>
    <w:rsid w:val="005D7004"/>
    <w:rPr>
      <w:rFonts w:ascii="Symbol" w:hAnsi="Symbol"/>
    </w:rPr>
  </w:style>
  <w:style w:type="character" w:customStyle="1" w:styleId="Fuentedeprrafopredeter1">
    <w:name w:val="Fuente de párrafo predeter.1"/>
    <w:rsid w:val="005D7004"/>
  </w:style>
  <w:style w:type="character" w:styleId="Enlla">
    <w:name w:val="Hyperlink"/>
    <w:rsid w:val="005D7004"/>
    <w:rPr>
      <w:color w:val="0000FF"/>
      <w:u w:val="single"/>
    </w:rPr>
  </w:style>
  <w:style w:type="character" w:styleId="Enllavisitat">
    <w:name w:val="FollowedHyperlink"/>
    <w:rsid w:val="005D7004"/>
    <w:rPr>
      <w:color w:val="800080"/>
      <w:u w:val="single"/>
    </w:rPr>
  </w:style>
  <w:style w:type="character" w:styleId="Nmerodepgina">
    <w:name w:val="page number"/>
    <w:basedOn w:val="Fuentedeprrafopredeter1"/>
    <w:rsid w:val="005D7004"/>
  </w:style>
  <w:style w:type="character" w:customStyle="1" w:styleId="CarCar5">
    <w:name w:val="Car Car5"/>
    <w:rsid w:val="005D7004"/>
    <w:rPr>
      <w:rFonts w:ascii="Cambria" w:eastAsia="Times New Roman" w:hAnsi="Cambria" w:cs="Times New Roman"/>
      <w:b/>
      <w:bCs/>
      <w:sz w:val="26"/>
      <w:szCs w:val="26"/>
      <w:lang w:val="ca-ES"/>
    </w:rPr>
  </w:style>
  <w:style w:type="character" w:customStyle="1" w:styleId="CarCar4">
    <w:name w:val="Car Car4"/>
    <w:rsid w:val="005D7004"/>
    <w:rPr>
      <w:rFonts w:ascii="Calibri" w:eastAsia="Times New Roman" w:hAnsi="Calibri" w:cs="Times New Roman"/>
      <w:b/>
      <w:bCs/>
      <w:i/>
      <w:iCs/>
      <w:sz w:val="26"/>
      <w:szCs w:val="26"/>
      <w:lang w:val="ca-ES"/>
    </w:rPr>
  </w:style>
  <w:style w:type="character" w:customStyle="1" w:styleId="CarCar3">
    <w:name w:val="Car Car3"/>
    <w:rsid w:val="005D7004"/>
    <w:rPr>
      <w:rFonts w:ascii="Calibri" w:eastAsia="Times New Roman" w:hAnsi="Calibri" w:cs="Times New Roman"/>
      <w:b/>
      <w:bCs/>
      <w:sz w:val="22"/>
      <w:szCs w:val="22"/>
      <w:lang w:val="ca-ES"/>
    </w:rPr>
  </w:style>
  <w:style w:type="character" w:customStyle="1" w:styleId="CarCar2">
    <w:name w:val="Car Car2"/>
    <w:rsid w:val="005D7004"/>
    <w:rPr>
      <w:rFonts w:ascii="Calibri" w:eastAsia="Times New Roman" w:hAnsi="Calibri" w:cs="Times New Roman"/>
      <w:sz w:val="24"/>
      <w:szCs w:val="24"/>
      <w:lang w:val="ca-ES"/>
    </w:rPr>
  </w:style>
  <w:style w:type="character" w:customStyle="1" w:styleId="CarCar1">
    <w:name w:val="Car Car1"/>
    <w:rsid w:val="005D7004"/>
    <w:rPr>
      <w:rFonts w:ascii="Calibri" w:eastAsia="Times New Roman" w:hAnsi="Calibri" w:cs="Times New Roman"/>
      <w:i/>
      <w:iCs/>
      <w:sz w:val="24"/>
      <w:szCs w:val="24"/>
      <w:lang w:val="ca-ES"/>
    </w:rPr>
  </w:style>
  <w:style w:type="character" w:customStyle="1" w:styleId="CarCar">
    <w:name w:val="Car Car"/>
    <w:rsid w:val="005D7004"/>
    <w:rPr>
      <w:rFonts w:ascii="Tahoma" w:hAnsi="Tahoma" w:cs="Tahoma"/>
      <w:sz w:val="16"/>
      <w:szCs w:val="16"/>
      <w:lang w:val="ca-ES"/>
    </w:rPr>
  </w:style>
  <w:style w:type="paragraph" w:customStyle="1" w:styleId="Encapalament">
    <w:name w:val="Encapçalament"/>
    <w:basedOn w:val="Normal"/>
    <w:next w:val="Textindependent"/>
    <w:rsid w:val="005D700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independent">
    <w:name w:val="Body Text"/>
    <w:basedOn w:val="Normal"/>
    <w:rsid w:val="005D7004"/>
    <w:pPr>
      <w:tabs>
        <w:tab w:val="left" w:pos="567"/>
        <w:tab w:val="right" w:pos="8647"/>
      </w:tabs>
      <w:ind w:right="851"/>
      <w:jc w:val="both"/>
    </w:pPr>
    <w:rPr>
      <w:rFonts w:ascii="Arial" w:hAnsi="Arial" w:cs="Arial"/>
      <w:b/>
      <w:sz w:val="28"/>
    </w:rPr>
  </w:style>
  <w:style w:type="paragraph" w:styleId="Llista">
    <w:name w:val="List"/>
    <w:basedOn w:val="Textindependent"/>
    <w:rsid w:val="005D7004"/>
    <w:rPr>
      <w:rFonts w:cs="Tahoma"/>
    </w:rPr>
  </w:style>
  <w:style w:type="paragraph" w:customStyle="1" w:styleId="Llegenda1">
    <w:name w:val="Llegenda1"/>
    <w:basedOn w:val="Normal"/>
    <w:rsid w:val="005D7004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ex">
    <w:name w:val="Índex"/>
    <w:basedOn w:val="Normal"/>
    <w:rsid w:val="005D7004"/>
    <w:pPr>
      <w:suppressLineNumbers/>
    </w:pPr>
    <w:rPr>
      <w:rFonts w:cs="Tahoma"/>
    </w:rPr>
  </w:style>
  <w:style w:type="paragraph" w:styleId="Capalera">
    <w:name w:val="header"/>
    <w:basedOn w:val="Normal"/>
    <w:link w:val="CapaleraCar"/>
    <w:rsid w:val="005D7004"/>
    <w:pPr>
      <w:tabs>
        <w:tab w:val="center" w:pos="4252"/>
        <w:tab w:val="right" w:pos="8504"/>
      </w:tabs>
    </w:pPr>
  </w:style>
  <w:style w:type="paragraph" w:styleId="Peu">
    <w:name w:val="footer"/>
    <w:basedOn w:val="Normal"/>
    <w:link w:val="PeuCar"/>
    <w:rsid w:val="005D7004"/>
    <w:pPr>
      <w:tabs>
        <w:tab w:val="center" w:pos="4252"/>
        <w:tab w:val="right" w:pos="8504"/>
      </w:tabs>
    </w:pPr>
  </w:style>
  <w:style w:type="paragraph" w:customStyle="1" w:styleId="Default">
    <w:name w:val="Default"/>
    <w:rsid w:val="005D7004"/>
    <w:pPr>
      <w:suppressAutoHyphens/>
      <w:autoSpaceDE w:val="0"/>
    </w:pPr>
    <w:rPr>
      <w:rFonts w:ascii="Arial" w:eastAsia="Arial" w:hAnsi="Arial"/>
      <w:lang w:eastAsia="ar-SA"/>
    </w:rPr>
  </w:style>
  <w:style w:type="paragraph" w:styleId="Subttol">
    <w:name w:val="Subtitle"/>
    <w:basedOn w:val="Normal"/>
    <w:next w:val="Textindependent"/>
    <w:qFormat/>
    <w:rsid w:val="005D7004"/>
  </w:style>
  <w:style w:type="paragraph" w:customStyle="1" w:styleId="num1">
    <w:name w:val="num1"/>
    <w:basedOn w:val="Normal"/>
    <w:rsid w:val="005D7004"/>
    <w:pPr>
      <w:numPr>
        <w:numId w:val="3"/>
      </w:numPr>
    </w:pPr>
  </w:style>
  <w:style w:type="paragraph" w:customStyle="1" w:styleId="punts1">
    <w:name w:val="punts1"/>
    <w:basedOn w:val="Normal"/>
    <w:rsid w:val="005D7004"/>
    <w:pPr>
      <w:numPr>
        <w:numId w:val="2"/>
      </w:numPr>
    </w:pPr>
  </w:style>
  <w:style w:type="paragraph" w:customStyle="1" w:styleId="estilo">
    <w:name w:val="estilo"/>
    <w:basedOn w:val="Normal"/>
    <w:rsid w:val="005D7004"/>
    <w:pPr>
      <w:spacing w:before="100" w:after="100"/>
    </w:pPr>
    <w:rPr>
      <w:sz w:val="24"/>
      <w:szCs w:val="24"/>
      <w:lang w:val="es-ES"/>
    </w:rPr>
  </w:style>
  <w:style w:type="paragraph" w:styleId="Textdeglobus">
    <w:name w:val="Balloon Text"/>
    <w:basedOn w:val="Normal"/>
    <w:rsid w:val="005D7004"/>
    <w:rPr>
      <w:rFonts w:ascii="Tahoma" w:hAnsi="Tahoma" w:cs="Tahoma"/>
      <w:sz w:val="16"/>
      <w:szCs w:val="16"/>
    </w:rPr>
  </w:style>
  <w:style w:type="paragraph" w:customStyle="1" w:styleId="Contingutdelataula">
    <w:name w:val="Contingut de la taula"/>
    <w:basedOn w:val="Normal"/>
    <w:rsid w:val="005D7004"/>
    <w:pPr>
      <w:suppressLineNumbers/>
    </w:pPr>
  </w:style>
  <w:style w:type="paragraph" w:customStyle="1" w:styleId="Encapalamentdelataula">
    <w:name w:val="Encapçalament de la taula"/>
    <w:basedOn w:val="Contingutdelataula"/>
    <w:rsid w:val="005D7004"/>
    <w:pPr>
      <w:jc w:val="center"/>
    </w:pPr>
    <w:rPr>
      <w:b/>
      <w:bCs/>
    </w:rPr>
  </w:style>
  <w:style w:type="character" w:customStyle="1" w:styleId="PeuCar">
    <w:name w:val="Peu Car"/>
    <w:link w:val="Peu"/>
    <w:rsid w:val="003D2B8B"/>
    <w:rPr>
      <w:lang w:val="ca-ES" w:eastAsia="ar-SA"/>
    </w:rPr>
  </w:style>
  <w:style w:type="paragraph" w:customStyle="1" w:styleId="Prrafodelista1">
    <w:name w:val="Párrafo de lista1"/>
    <w:basedOn w:val="Normal"/>
    <w:rsid w:val="001136C0"/>
    <w:pPr>
      <w:suppressAutoHyphens w:val="0"/>
      <w:spacing w:after="200" w:line="276" w:lineRule="auto"/>
      <w:ind w:left="720"/>
    </w:pPr>
    <w:rPr>
      <w:rFonts w:ascii="Calibri" w:hAnsi="Calibri"/>
      <w:sz w:val="22"/>
      <w:szCs w:val="22"/>
      <w:lang w:val="es-ES" w:eastAsia="es-ES"/>
    </w:rPr>
  </w:style>
  <w:style w:type="paragraph" w:styleId="Pargrafdellista">
    <w:name w:val="List Paragraph"/>
    <w:basedOn w:val="Normal"/>
    <w:uiPriority w:val="34"/>
    <w:qFormat/>
    <w:rsid w:val="001136C0"/>
    <w:pPr>
      <w:suppressAutoHyphens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" w:eastAsia="es-ES"/>
    </w:rPr>
  </w:style>
  <w:style w:type="table" w:styleId="Taulaambquadrcula">
    <w:name w:val="Table Grid"/>
    <w:basedOn w:val="Taulanormal"/>
    <w:uiPriority w:val="59"/>
    <w:rsid w:val="006D21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paleraCar">
    <w:name w:val="Capçalera Car"/>
    <w:link w:val="Capalera"/>
    <w:rsid w:val="00F22691"/>
    <w:rPr>
      <w:lang w:val="ca-ES" w:eastAsia="ar-SA"/>
    </w:rPr>
  </w:style>
  <w:style w:type="paragraph" w:styleId="Llista2">
    <w:name w:val="List 2"/>
    <w:basedOn w:val="Normal"/>
    <w:uiPriority w:val="99"/>
    <w:semiHidden/>
    <w:unhideWhenUsed/>
    <w:rsid w:val="00E55F4C"/>
    <w:pPr>
      <w:ind w:left="566" w:hanging="283"/>
      <w:contextualSpacing/>
    </w:pPr>
  </w:style>
  <w:style w:type="paragraph" w:styleId="Llista3">
    <w:name w:val="List 3"/>
    <w:basedOn w:val="Normal"/>
    <w:uiPriority w:val="99"/>
    <w:semiHidden/>
    <w:unhideWhenUsed/>
    <w:rsid w:val="00E55F4C"/>
    <w:pPr>
      <w:ind w:left="849" w:hanging="283"/>
      <w:contextualSpacing/>
    </w:pPr>
  </w:style>
  <w:style w:type="paragraph" w:styleId="Continuacidellista">
    <w:name w:val="List Continue"/>
    <w:basedOn w:val="Normal"/>
    <w:uiPriority w:val="99"/>
    <w:semiHidden/>
    <w:unhideWhenUsed/>
    <w:rsid w:val="00E55F4C"/>
    <w:pPr>
      <w:spacing w:after="120"/>
      <w:ind w:left="283"/>
      <w:contextualSpacing/>
    </w:pPr>
  </w:style>
  <w:style w:type="paragraph" w:styleId="Llista4">
    <w:name w:val="List 4"/>
    <w:basedOn w:val="Normal"/>
    <w:uiPriority w:val="99"/>
    <w:semiHidden/>
    <w:unhideWhenUsed/>
    <w:rsid w:val="00E55F4C"/>
    <w:pPr>
      <w:suppressAutoHyphens w:val="0"/>
      <w:ind w:left="1132" w:hanging="283"/>
      <w:contextualSpacing/>
    </w:pPr>
    <w:rPr>
      <w:sz w:val="24"/>
      <w:szCs w:val="24"/>
      <w:lang w:eastAsia="es-ES"/>
    </w:rPr>
  </w:style>
  <w:style w:type="paragraph" w:styleId="Llista5">
    <w:name w:val="List 5"/>
    <w:basedOn w:val="Normal"/>
    <w:uiPriority w:val="99"/>
    <w:semiHidden/>
    <w:unhideWhenUsed/>
    <w:rsid w:val="00E55F4C"/>
    <w:pPr>
      <w:suppressAutoHyphens w:val="0"/>
      <w:ind w:left="1415" w:hanging="283"/>
      <w:contextualSpacing/>
    </w:pPr>
    <w:rPr>
      <w:sz w:val="24"/>
      <w:szCs w:val="24"/>
      <w:lang w:eastAsia="es-ES"/>
    </w:rPr>
  </w:style>
  <w:style w:type="paragraph" w:styleId="NormalWeb">
    <w:name w:val="Normal (Web)"/>
    <w:basedOn w:val="Normal"/>
    <w:rsid w:val="00E55F4C"/>
    <w:pPr>
      <w:suppressAutoHyphens w:val="0"/>
      <w:spacing w:before="100" w:beforeAutospacing="1" w:after="100" w:afterAutospacing="1"/>
    </w:pPr>
    <w:rPr>
      <w:rFonts w:ascii="Arial" w:hAnsi="Arial"/>
      <w:color w:val="000000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Curs%202004-2005\plantilles%20word\Membret%20Institut.dot" TargetMode="Externa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ci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D2072-8E9B-4F39-9F84-54CF36AF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Membret Institut.dot</Template>
  <TotalTime>493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Carta amb membret</vt:lpstr>
      <vt:lpstr>Carta amb membret</vt:lpstr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amb membret</dc:title>
  <dc:subject>Mòdel estandard de carta amb membret</dc:subject>
  <dc:creator>Bacardit</dc:creator>
  <cp:lastModifiedBy>Prof</cp:lastModifiedBy>
  <cp:revision>14</cp:revision>
  <cp:lastPrinted>2020-02-10T16:17:00Z</cp:lastPrinted>
  <dcterms:created xsi:type="dcterms:W3CDTF">2021-01-23T16:31:00Z</dcterms:created>
  <dcterms:modified xsi:type="dcterms:W3CDTF">2024-01-08T17:54:00Z</dcterms:modified>
</cp:coreProperties>
</file>